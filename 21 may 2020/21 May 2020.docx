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9A8D" w14:textId="77777777" w:rsidR="00F05F09" w:rsidRDefault="000C6ED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362"/>
        <w:gridCol w:w="4645"/>
        <w:gridCol w:w="1514"/>
        <w:gridCol w:w="2661"/>
      </w:tblGrid>
      <w:tr w:rsidR="00F05F09" w14:paraId="78126D02" w14:textId="77777777">
        <w:tc>
          <w:tcPr>
            <w:tcW w:w="1308" w:type="dxa"/>
          </w:tcPr>
          <w:p w14:paraId="5C8E0FC1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678" w:type="dxa"/>
          </w:tcPr>
          <w:p w14:paraId="50FF34C1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6997C18D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7DE93E92" w14:textId="0C388D03" w:rsidR="00F05F09" w:rsidRDefault="000E5A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 GOURI SHANKER</w:t>
            </w:r>
          </w:p>
        </w:tc>
      </w:tr>
      <w:tr w:rsidR="00F05F09" w14:paraId="2CAFEB4B" w14:textId="77777777">
        <w:tc>
          <w:tcPr>
            <w:tcW w:w="1308" w:type="dxa"/>
          </w:tcPr>
          <w:p w14:paraId="75ECDD3C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678" w:type="dxa"/>
          </w:tcPr>
          <w:p w14:paraId="1AF03C36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0D42AF60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524E9B7D" w14:textId="6279AF40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  <w:r>
              <w:rPr>
                <w:b/>
                <w:sz w:val="24"/>
                <w:szCs w:val="24"/>
              </w:rPr>
              <w:t>L18EC0</w:t>
            </w:r>
            <w:r w:rsidR="000E5AB8">
              <w:rPr>
                <w:b/>
                <w:sz w:val="24"/>
                <w:szCs w:val="24"/>
              </w:rPr>
              <w:t>18</w:t>
            </w:r>
          </w:p>
        </w:tc>
      </w:tr>
      <w:tr w:rsidR="00F05F09" w14:paraId="649E9BB5" w14:textId="77777777">
        <w:tc>
          <w:tcPr>
            <w:tcW w:w="1308" w:type="dxa"/>
          </w:tcPr>
          <w:p w14:paraId="73E270C3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678" w:type="dxa"/>
          </w:tcPr>
          <w:p w14:paraId="510CE4D8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LEARN CORPORATE TELEPHONE ETIQUETE</w:t>
            </w:r>
          </w:p>
          <w:p w14:paraId="76B423FB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2.UNDERSTANDING ACCOUNTING FUNDAMENTALS</w:t>
            </w:r>
          </w:p>
          <w:p w14:paraId="77D55B80" w14:textId="77777777" w:rsidR="00F05F09" w:rsidRDefault="000C6EDB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3.GAIN FOUNDATIONAL SKILLS IN IT</w:t>
            </w:r>
          </w:p>
        </w:tc>
        <w:tc>
          <w:tcPr>
            <w:tcW w:w="1519" w:type="dxa"/>
          </w:tcPr>
          <w:p w14:paraId="4F243F80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3CA4F109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1EBFB073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3AE0FEE0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</w:t>
            </w:r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F05F09" w14:paraId="4E2766C6" w14:textId="77777777">
        <w:tc>
          <w:tcPr>
            <w:tcW w:w="1308" w:type="dxa"/>
          </w:tcPr>
          <w:p w14:paraId="33C861C5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678" w:type="dxa"/>
          </w:tcPr>
          <w:p w14:paraId="295B9570" w14:textId="3982E121" w:rsidR="00F05F09" w:rsidRDefault="000E5A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3980BF7B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1B3EAAB3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</w:tbl>
    <w:p w14:paraId="589E9A49" w14:textId="77777777" w:rsidR="00F05F09" w:rsidRDefault="00F05F09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127"/>
        <w:gridCol w:w="335"/>
        <w:gridCol w:w="4458"/>
        <w:gridCol w:w="376"/>
      </w:tblGrid>
      <w:tr w:rsidR="00F05F09" w14:paraId="1058000A" w14:textId="77777777">
        <w:tc>
          <w:tcPr>
            <w:tcW w:w="9991" w:type="dxa"/>
            <w:gridSpan w:val="4"/>
          </w:tcPr>
          <w:p w14:paraId="5791D2FC" w14:textId="77777777" w:rsidR="00F05F09" w:rsidRDefault="000C6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05F09" w14:paraId="005FDBE1" w14:textId="77777777">
        <w:tc>
          <w:tcPr>
            <w:tcW w:w="9991" w:type="dxa"/>
            <w:gridSpan w:val="4"/>
          </w:tcPr>
          <w:p w14:paraId="1B064817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</w:t>
            </w:r>
            <w:r>
              <w:rPr>
                <w:b/>
                <w:sz w:val="24"/>
                <w:szCs w:val="24"/>
              </w:rPr>
              <w:t>n</w:t>
            </w:r>
          </w:p>
          <w:p w14:paraId="5B0866A2" w14:textId="2074FFB9" w:rsidR="00F05F09" w:rsidRDefault="000E5AB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7A121" wp14:editId="53B1FA6E">
                  <wp:extent cx="6393180" cy="23698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62B3E" w14:textId="0203BE0F" w:rsidR="00F05F09" w:rsidRDefault="000E5AB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9F00F1" wp14:editId="521FA12A">
                  <wp:extent cx="6393180" cy="31927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1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C5D3EC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1049AEA7" w14:textId="77777777">
        <w:tc>
          <w:tcPr>
            <w:tcW w:w="9991" w:type="dxa"/>
            <w:gridSpan w:val="4"/>
          </w:tcPr>
          <w:p w14:paraId="5532F13A" w14:textId="390D74D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54481C05" w14:textId="77777777" w:rsidR="00513DEE" w:rsidRDefault="00513DEE">
            <w:pPr>
              <w:rPr>
                <w:b/>
                <w:sz w:val="24"/>
                <w:szCs w:val="24"/>
              </w:rPr>
            </w:pPr>
          </w:p>
          <w:p w14:paraId="1E5D33A3" w14:textId="398CCC88" w:rsidR="00F05F09" w:rsidRDefault="000C6ED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698F49C2" w14:textId="77777777" w:rsidR="00513DEE" w:rsidRDefault="00513DEE">
            <w:pPr>
              <w:rPr>
                <w:bCs/>
                <w:sz w:val="24"/>
                <w:szCs w:val="24"/>
              </w:rPr>
            </w:pPr>
          </w:p>
          <w:p w14:paraId="7892A776" w14:textId="193F4A15" w:rsidR="00F05F09" w:rsidRDefault="000C6ED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LEARN CORPARATE </w:t>
            </w:r>
            <w:r>
              <w:rPr>
                <w:b/>
                <w:sz w:val="28"/>
                <w:szCs w:val="28"/>
              </w:rPr>
              <w:t xml:space="preserve">TELEPHONETELEPHONE </w:t>
            </w:r>
            <w:proofErr w:type="gramStart"/>
            <w:r>
              <w:rPr>
                <w:b/>
                <w:sz w:val="28"/>
                <w:szCs w:val="28"/>
              </w:rPr>
              <w:t>ETIQUETTE :</w:t>
            </w:r>
            <w:proofErr w:type="gramEnd"/>
          </w:p>
          <w:p w14:paraId="2C09D0C3" w14:textId="77777777" w:rsidR="000E5AB8" w:rsidRDefault="000E5AB8">
            <w:pPr>
              <w:rPr>
                <w:b/>
                <w:sz w:val="28"/>
                <w:szCs w:val="28"/>
              </w:rPr>
            </w:pPr>
          </w:p>
          <w:p w14:paraId="2D2F635D" w14:textId="0F9A871C"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Do's and Don'ts of </w:t>
            </w:r>
            <w:proofErr w:type="gramStart"/>
            <w:r>
              <w:rPr>
                <w:bCs/>
                <w:sz w:val="24"/>
                <w:szCs w:val="24"/>
              </w:rPr>
              <w:t>Telephone  Etiquette</w:t>
            </w:r>
            <w:proofErr w:type="gramEnd"/>
            <w:r>
              <w:rPr>
                <w:bCs/>
                <w:sz w:val="24"/>
                <w:szCs w:val="24"/>
              </w:rPr>
              <w:t xml:space="preserve">. </w:t>
            </w:r>
          </w:p>
          <w:p w14:paraId="363DEE7A" w14:textId="77777777"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14:paraId="0E03A641" w14:textId="00F285BB"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Dealing with connection -Formal /Informal.</w:t>
            </w:r>
          </w:p>
          <w:p w14:paraId="0A9188F8" w14:textId="77777777" w:rsidR="000E5AB8" w:rsidRP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14:paraId="3D0DB952" w14:textId="00EB7E30" w:rsidR="00F05F09" w:rsidRPr="00513DEE" w:rsidRDefault="000C6EDB" w:rsidP="00513DEE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</w:rPr>
            </w:pPr>
            <w:r w:rsidRPr="00513DEE">
              <w:rPr>
                <w:bCs/>
                <w:sz w:val="24"/>
                <w:szCs w:val="24"/>
              </w:rPr>
              <w:t>Closing the call -Formal/Informal.</w:t>
            </w:r>
          </w:p>
          <w:p w14:paraId="6554A777" w14:textId="77777777"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8B50FC" w14:textId="7BA96AA0"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Answering the call -Formal/Informal.</w:t>
            </w:r>
          </w:p>
          <w:p w14:paraId="373AC50F" w14:textId="77777777" w:rsidR="000E5AB8" w:rsidRP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14:paraId="2D6C8518" w14:textId="77777777"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5AEB75A" w14:textId="7A61342B"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Do's and Don'ts of voice mail. </w:t>
            </w:r>
          </w:p>
          <w:p w14:paraId="7E1B5C7B" w14:textId="77777777"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14:paraId="5ABCCF6F" w14:textId="7AB7C9F3" w:rsidR="00F05F09" w:rsidRDefault="000C6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2.UNDERSTAND ACCOUNTING </w:t>
            </w:r>
            <w:proofErr w:type="gramStart"/>
            <w:r>
              <w:rPr>
                <w:b/>
                <w:bCs/>
                <w:sz w:val="24"/>
                <w:szCs w:val="24"/>
              </w:rPr>
              <w:t>FUNDAMENTALS :</w:t>
            </w:r>
            <w:proofErr w:type="gramEnd"/>
          </w:p>
          <w:p w14:paraId="77CB6570" w14:textId="77777777" w:rsidR="000E5AB8" w:rsidRDefault="000E5AB8">
            <w:pPr>
              <w:rPr>
                <w:b/>
                <w:bCs/>
                <w:sz w:val="24"/>
                <w:szCs w:val="24"/>
              </w:rPr>
            </w:pPr>
          </w:p>
          <w:p w14:paraId="186ECA11" w14:textId="70C9560B" w:rsidR="00F05F09" w:rsidRDefault="000C6E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cycle.</w:t>
            </w:r>
          </w:p>
          <w:p w14:paraId="76F6CF97" w14:textId="77777777"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6D4AA180" w14:textId="41C56382" w:rsidR="00F05F09" w:rsidRDefault="000C6E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entry system of accounting. </w:t>
            </w:r>
          </w:p>
          <w:p w14:paraId="4C875907" w14:textId="77777777"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63229599" w14:textId="6A7C624E" w:rsidR="00F05F09" w:rsidRDefault="000C6E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and Ledgers.</w:t>
            </w:r>
          </w:p>
          <w:p w14:paraId="27BB8A28" w14:textId="77777777" w:rsidR="000E5AB8" w:rsidRP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40D1F037" w14:textId="124020B9" w:rsidR="00F05F09" w:rsidRPr="000E5AB8" w:rsidRDefault="000C6EDB" w:rsidP="000E5AB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0E5AB8">
              <w:rPr>
                <w:sz w:val="24"/>
                <w:szCs w:val="24"/>
              </w:rPr>
              <w:t xml:space="preserve">Income </w:t>
            </w:r>
            <w:proofErr w:type="gramStart"/>
            <w:r w:rsidRPr="000E5AB8">
              <w:rPr>
                <w:sz w:val="24"/>
                <w:szCs w:val="24"/>
              </w:rPr>
              <w:t>statements ,</w:t>
            </w:r>
            <w:proofErr w:type="gramEnd"/>
            <w:r w:rsidRPr="000E5AB8">
              <w:rPr>
                <w:sz w:val="24"/>
                <w:szCs w:val="24"/>
              </w:rPr>
              <w:t xml:space="preserve"> Revenue and Expenses. </w:t>
            </w:r>
          </w:p>
          <w:p w14:paraId="4134044B" w14:textId="77777777"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50F93B75" w14:textId="039575BC" w:rsidR="00F05F09" w:rsidRDefault="000C6E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Balance sheet and Assest. </w:t>
            </w:r>
          </w:p>
          <w:p w14:paraId="7CF41C4E" w14:textId="77777777" w:rsidR="000E5AB8" w:rsidRP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046ACA4E" w14:textId="77777777" w:rsidR="00F05F09" w:rsidRPr="000E5AB8" w:rsidRDefault="000C6EDB" w:rsidP="000E5AB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0E5AB8">
              <w:rPr>
                <w:sz w:val="24"/>
                <w:szCs w:val="24"/>
              </w:rPr>
              <w:t xml:space="preserve">Debit and Credit Rules. </w:t>
            </w:r>
          </w:p>
          <w:p w14:paraId="0FDFBACD" w14:textId="77777777" w:rsidR="00F05F09" w:rsidRDefault="00F05F09">
            <w:pPr>
              <w:rPr>
                <w:b/>
                <w:bCs/>
                <w:sz w:val="28"/>
                <w:szCs w:val="28"/>
              </w:rPr>
            </w:pPr>
          </w:p>
          <w:p w14:paraId="150E0140" w14:textId="3EFA4030" w:rsidR="00F05F09" w:rsidRDefault="000C6ED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3.GAIN FOUNDATIONS SKILLS IN IT</w:t>
            </w:r>
            <w:r w:rsidR="000E5AB8">
              <w:rPr>
                <w:b/>
                <w:bCs/>
                <w:sz w:val="28"/>
                <w:szCs w:val="28"/>
              </w:rPr>
              <w:t>:</w:t>
            </w:r>
          </w:p>
          <w:p w14:paraId="217D546C" w14:textId="77777777" w:rsidR="000E5AB8" w:rsidRDefault="000E5AB8">
            <w:pPr>
              <w:rPr>
                <w:b/>
                <w:bCs/>
                <w:sz w:val="28"/>
                <w:szCs w:val="28"/>
              </w:rPr>
            </w:pPr>
          </w:p>
          <w:p w14:paraId="55529F42" w14:textId="7586CDC3" w:rsidR="00F05F09" w:rsidRDefault="000C6ED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 recruiters expect? </w:t>
            </w:r>
          </w:p>
          <w:p w14:paraId="4F90A00F" w14:textId="77777777"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5DB48ADB" w14:textId="7A5940C7" w:rsidR="00F05F09" w:rsidRDefault="000C6ED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Basics</w:t>
            </w:r>
            <w:r>
              <w:rPr>
                <w:sz w:val="24"/>
                <w:szCs w:val="24"/>
              </w:rPr>
              <w:t xml:space="preserve"> of HTTP. </w:t>
            </w:r>
          </w:p>
          <w:p w14:paraId="08E58732" w14:textId="77777777" w:rsidR="000E5AB8" w:rsidRP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723FD244" w14:textId="03AB8036" w:rsidR="00F05F09" w:rsidRPr="000E5AB8" w:rsidRDefault="000C6EDB" w:rsidP="000E5AB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E5AB8">
              <w:rPr>
                <w:sz w:val="24"/>
                <w:szCs w:val="24"/>
              </w:rPr>
              <w:t>Basics of HTML/JS/CSS.</w:t>
            </w:r>
          </w:p>
          <w:p w14:paraId="656236EF" w14:textId="77777777"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15726B53" w14:textId="03E26C2F" w:rsidR="00F05F09" w:rsidRDefault="000C6ED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Demystify digital competencies/AI.</w:t>
            </w:r>
          </w:p>
          <w:p w14:paraId="295B2C87" w14:textId="77777777" w:rsidR="000E5AB8" w:rsidRP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14:paraId="618C02ED" w14:textId="77777777" w:rsidR="00F05F09" w:rsidRPr="000E5AB8" w:rsidRDefault="000C6EDB" w:rsidP="000E5AB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E5AB8">
              <w:rPr>
                <w:sz w:val="24"/>
                <w:szCs w:val="24"/>
              </w:rPr>
              <w:t xml:space="preserve">Data Warehousing. </w:t>
            </w:r>
          </w:p>
          <w:p w14:paraId="01FB7AB6" w14:textId="77777777" w:rsidR="000E5AB8" w:rsidRDefault="000E5AB8">
            <w:pPr>
              <w:rPr>
                <w:bCs/>
                <w:sz w:val="24"/>
                <w:szCs w:val="24"/>
              </w:rPr>
            </w:pPr>
          </w:p>
          <w:p w14:paraId="5500870C" w14:textId="415C0368" w:rsidR="000E5AB8" w:rsidRDefault="000E5AB8">
            <w:pPr>
              <w:rPr>
                <w:bCs/>
                <w:sz w:val="24"/>
                <w:szCs w:val="24"/>
              </w:rPr>
            </w:pPr>
          </w:p>
        </w:tc>
      </w:tr>
      <w:tr w:rsidR="00F05F09" w14:paraId="4411FC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75BE0798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163644A3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3AF3E2C7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394FC3A9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414E08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0108912E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40B65393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2DB0FB48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79A4C608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2470CFF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69AFEB14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CDA3F60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7BBE08EF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14:paraId="4469A878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45016D9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5447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Date:2</w:t>
            </w: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</w:rPr>
              <w:t xml:space="preserve">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E7B6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E246" w14:textId="3E41323E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  <w:r w:rsidR="000E5AB8" w:rsidRPr="000E5AB8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6DD950E6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412D93F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BC6E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Course: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218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EF68" w14:textId="452A5B32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 4AL1</w:t>
            </w:r>
            <w:r>
              <w:rPr>
                <w:b/>
                <w:sz w:val="24"/>
                <w:szCs w:val="24"/>
              </w:rPr>
              <w:t>8EC0</w:t>
            </w:r>
            <w:r w:rsidR="000E5AB8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1AC636B6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62864E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7A1A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1.PROJECT EXERCISE WITH PYTHON AND MSSQL:INTERACTIVE  ENGLISH DICTIONARY . </w:t>
            </w:r>
          </w:p>
          <w:p w14:paraId="10BFF078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2.DATA ANALYSIS WITH PANDAS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E7D6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D814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3E086137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4A991881" w14:textId="77777777">
        <w:tc>
          <w:tcPr>
            <w:tcW w:w="9991" w:type="dxa"/>
            <w:gridSpan w:val="4"/>
          </w:tcPr>
          <w:p w14:paraId="558AD84E" w14:textId="77777777" w:rsidR="00F05F09" w:rsidRDefault="000C6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05F09" w14:paraId="4B49DD62" w14:textId="77777777">
        <w:trPr>
          <w:trHeight w:val="7258"/>
        </w:trPr>
        <w:tc>
          <w:tcPr>
            <w:tcW w:w="9991" w:type="dxa"/>
            <w:gridSpan w:val="4"/>
          </w:tcPr>
          <w:p w14:paraId="6E4DE37A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D1CBEA0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12C9CAFB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C08A75" wp14:editId="0FFC9522">
                  <wp:extent cx="6261100" cy="2514406"/>
                  <wp:effectExtent l="0" t="0" r="6350" b="635"/>
                  <wp:docPr id="102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8" cstate="print"/>
                          <a:srcRect l="-842" t="12274" r="844" b="46040"/>
                          <a:stretch/>
                        </pic:blipFill>
                        <pic:spPr>
                          <a:xfrm>
                            <a:off x="0" y="0"/>
                            <a:ext cx="6279625" cy="252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CC444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678250AC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0E1B00" wp14:editId="175C0203">
                  <wp:extent cx="6277610" cy="2865120"/>
                  <wp:effectExtent l="0" t="0" r="889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9" cstate="print"/>
                          <a:srcRect t="11629" b="51476"/>
                          <a:stretch/>
                        </pic:blipFill>
                        <pic:spPr>
                          <a:xfrm>
                            <a:off x="0" y="0"/>
                            <a:ext cx="6281376" cy="286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DCCE0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6289608D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 w14:paraId="69EA72FC" w14:textId="77777777">
        <w:trPr>
          <w:trHeight w:val="9170"/>
        </w:trPr>
        <w:tc>
          <w:tcPr>
            <w:tcW w:w="9991" w:type="dxa"/>
            <w:gridSpan w:val="4"/>
          </w:tcPr>
          <w:p w14:paraId="6BBEE279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15032F0D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3630B933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063DAB34" w14:textId="77777777"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Report can be typed or hand written for up </w:t>
            </w:r>
            <w:r>
              <w:rPr>
                <w:b/>
                <w:sz w:val="24"/>
                <w:szCs w:val="24"/>
              </w:rPr>
              <w:t>to two pages.</w:t>
            </w:r>
          </w:p>
          <w:p w14:paraId="06DD9CEC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7ED9B198" w14:textId="3FC5E7C2" w:rsidR="00F05F09" w:rsidRDefault="000C6E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 w14:paraId="2658DFEF" w14:textId="77777777" w:rsidR="000C6EDB" w:rsidRDefault="000C6EDB">
            <w:pPr>
              <w:rPr>
                <w:b/>
                <w:sz w:val="32"/>
                <w:szCs w:val="32"/>
              </w:rPr>
            </w:pPr>
          </w:p>
          <w:p w14:paraId="007F0657" w14:textId="3A93A13A" w:rsidR="00F05F09" w:rsidRDefault="000C6EDB">
            <w:pPr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1.</w:t>
            </w:r>
            <w:r>
              <w:rPr>
                <w:b/>
                <w:sz w:val="28"/>
                <w:szCs w:val="28"/>
              </w:rPr>
              <w:t xml:space="preserve">PROJECT EXERCISE WITH PYTHON AND </w:t>
            </w:r>
          </w:p>
          <w:p w14:paraId="4C9CF9E6" w14:textId="77777777" w:rsidR="000C6EDB" w:rsidRDefault="000C6EDB">
            <w:pPr>
              <w:rPr>
                <w:b/>
                <w:sz w:val="28"/>
                <w:szCs w:val="28"/>
              </w:rPr>
            </w:pPr>
          </w:p>
          <w:p w14:paraId="2422DD4C" w14:textId="1D8F2B66" w:rsidR="00F05F09" w:rsidRDefault="000C6EDB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MSSQL:</w:t>
            </w:r>
            <w:r>
              <w:rPr>
                <w:b/>
                <w:sz w:val="28"/>
                <w:szCs w:val="28"/>
              </w:rPr>
              <w:t xml:space="preserve"> INTERACTIVE ENGLISH</w:t>
            </w:r>
            <w:r>
              <w:rPr>
                <w:b/>
                <w:sz w:val="28"/>
                <w:szCs w:val="28"/>
              </w:rPr>
              <w:t xml:space="preserve"> DICTIONARY</w:t>
            </w:r>
            <w:r>
              <w:rPr>
                <w:b/>
                <w:sz w:val="32"/>
                <w:szCs w:val="32"/>
              </w:rPr>
              <w:t>;</w:t>
            </w:r>
          </w:p>
          <w:p w14:paraId="525E6E43" w14:textId="77777777" w:rsidR="000C6EDB" w:rsidRDefault="000C6EDB">
            <w:pPr>
              <w:rPr>
                <w:b/>
                <w:sz w:val="32"/>
                <w:szCs w:val="32"/>
              </w:rPr>
            </w:pPr>
          </w:p>
          <w:p w14:paraId="68906E19" w14:textId="0BB8D53D" w:rsidR="00F05F09" w:rsidRDefault="000C6E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Intro to the App. </w:t>
            </w:r>
          </w:p>
          <w:p w14:paraId="4CD930EB" w14:textId="77777777" w:rsidR="000C6EDB" w:rsidRDefault="000C6EDB" w:rsidP="000C6EDB">
            <w:pPr>
              <w:pStyle w:val="ListParagraph"/>
              <w:rPr>
                <w:bCs/>
                <w:sz w:val="24"/>
                <w:szCs w:val="24"/>
              </w:rPr>
            </w:pPr>
          </w:p>
          <w:p w14:paraId="07DC90FC" w14:textId="43368435" w:rsidR="00F05F09" w:rsidRDefault="000C6E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Making the App. </w:t>
            </w:r>
          </w:p>
          <w:p w14:paraId="1D7AC11E" w14:textId="77777777" w:rsidR="000C6EDB" w:rsidRPr="000C6EDB" w:rsidRDefault="000C6EDB" w:rsidP="000C6EDB">
            <w:pPr>
              <w:rPr>
                <w:bCs/>
                <w:sz w:val="24"/>
                <w:szCs w:val="24"/>
              </w:rPr>
            </w:pPr>
          </w:p>
          <w:p w14:paraId="33B2D1E3" w14:textId="74A45F2B" w:rsidR="00F05F09" w:rsidRDefault="000C6E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.DATA ANALYSIS WITH PANDAS:</w:t>
            </w:r>
          </w:p>
          <w:p w14:paraId="60E3D8F3" w14:textId="77777777" w:rsidR="000C6EDB" w:rsidRDefault="000C6EDB">
            <w:pPr>
              <w:rPr>
                <w:b/>
                <w:sz w:val="28"/>
                <w:szCs w:val="28"/>
              </w:rPr>
            </w:pPr>
          </w:p>
          <w:p w14:paraId="6E2AD019" w14:textId="2006C483" w:rsidR="00F05F09" w:rsidRDefault="000C6ED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started with Pandas. </w:t>
            </w:r>
          </w:p>
          <w:p w14:paraId="3EAD8E16" w14:textId="77777777" w:rsid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14:paraId="7B7E38BA" w14:textId="2330BA2F" w:rsidR="00F05F09" w:rsidRDefault="000C6ED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started with Jupyter notebook. </w:t>
            </w:r>
          </w:p>
          <w:p w14:paraId="44A22E84" w14:textId="77777777" w:rsidR="000C6EDB" w:rsidRP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14:paraId="34533C45" w14:textId="2E3DDDFB" w:rsidR="00F05F09" w:rsidRPr="000C6EDB" w:rsidRDefault="000C6EDB" w:rsidP="000C6ED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C6EDB">
              <w:rPr>
                <w:sz w:val="24"/>
                <w:szCs w:val="24"/>
              </w:rPr>
              <w:t xml:space="preserve">Loading CSV files. </w:t>
            </w:r>
          </w:p>
          <w:p w14:paraId="1679B0F7" w14:textId="77777777" w:rsid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14:paraId="783BF0EA" w14:textId="5586B1D8" w:rsidR="00F05F09" w:rsidRDefault="000C6ED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Indexing and Slicing. </w:t>
            </w:r>
          </w:p>
          <w:p w14:paraId="5A99B2F6" w14:textId="77777777" w:rsidR="000C6EDB" w:rsidRP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14:paraId="2C17DD11" w14:textId="77777777" w:rsidR="000C6EDB" w:rsidRPr="000C6EDB" w:rsidRDefault="000C6EDB" w:rsidP="000C6ED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C6EDB">
              <w:rPr>
                <w:sz w:val="24"/>
                <w:szCs w:val="24"/>
              </w:rPr>
              <w:t>Deleting Columns and Rows.</w:t>
            </w:r>
          </w:p>
          <w:p w14:paraId="2E9636A6" w14:textId="64C31C0C" w:rsidR="00F05F09" w:rsidRDefault="000C6EDB" w:rsidP="000C6E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3BB38AC" w14:textId="2A888D73" w:rsidR="00F05F09" w:rsidRDefault="000C6ED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and Adding new columns and rows. </w:t>
            </w:r>
          </w:p>
          <w:p w14:paraId="511E9BFF" w14:textId="77777777" w:rsidR="000C6EDB" w:rsidRP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14:paraId="507A0B6E" w14:textId="77777777" w:rsidR="00F05F09" w:rsidRPr="000C6EDB" w:rsidRDefault="000C6EDB" w:rsidP="000C6ED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C6EDB">
              <w:rPr>
                <w:sz w:val="24"/>
                <w:szCs w:val="24"/>
              </w:rPr>
              <w:t xml:space="preserve">Geocoding addresses with Pandas and Geopy. </w:t>
            </w:r>
          </w:p>
          <w:p w14:paraId="751558D8" w14:textId="77777777" w:rsidR="00F05F09" w:rsidRDefault="00F05F09">
            <w:pPr>
              <w:pStyle w:val="ListParagraph"/>
              <w:rPr>
                <w:sz w:val="24"/>
                <w:szCs w:val="24"/>
              </w:rPr>
            </w:pPr>
          </w:p>
          <w:p w14:paraId="4EFE4729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0BFCD0EE" w14:textId="77777777" w:rsidR="00F05F09" w:rsidRDefault="00F05F09">
            <w:pPr>
              <w:rPr>
                <w:b/>
                <w:sz w:val="24"/>
                <w:szCs w:val="24"/>
              </w:rPr>
            </w:pPr>
          </w:p>
          <w:p w14:paraId="7CE7F68D" w14:textId="77777777" w:rsidR="00F05F09" w:rsidRDefault="00F05F09">
            <w:pPr>
              <w:rPr>
                <w:b/>
                <w:sz w:val="24"/>
                <w:szCs w:val="24"/>
              </w:rPr>
            </w:pPr>
          </w:p>
        </w:tc>
      </w:tr>
    </w:tbl>
    <w:p w14:paraId="624A1FD0" w14:textId="77777777" w:rsidR="00F05F09" w:rsidRDefault="00F05F09">
      <w:pPr>
        <w:rPr>
          <w:b/>
          <w:sz w:val="24"/>
          <w:szCs w:val="24"/>
        </w:rPr>
      </w:pPr>
    </w:p>
    <w:sectPr w:rsidR="00F05F0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00000001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5" w15:restartNumberingAfterBreak="0">
    <w:nsid w:val="00000005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" w15:restartNumberingAfterBreak="0">
    <w:nsid w:val="00000006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B316D"/>
    <w:multiLevelType w:val="hybridMultilevel"/>
    <w:tmpl w:val="B7EC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A7AA7"/>
    <w:multiLevelType w:val="hybridMultilevel"/>
    <w:tmpl w:val="E3A83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202"/>
    <w:multiLevelType w:val="hybridMultilevel"/>
    <w:tmpl w:val="90E89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61C80"/>
    <w:multiLevelType w:val="hybridMultilevel"/>
    <w:tmpl w:val="FFEA5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09"/>
    <w:rsid w:val="000C6EDB"/>
    <w:rsid w:val="000E5AB8"/>
    <w:rsid w:val="00513DEE"/>
    <w:rsid w:val="00F0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108F"/>
  <w15:docId w15:val="{ECDA7404-5150-482A-8EDA-1FCD34D6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25EB-76FA-4A19-AE01-164A1035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GULBI GOURI SHANKER</cp:lastModifiedBy>
  <cp:revision>12</cp:revision>
  <dcterms:created xsi:type="dcterms:W3CDTF">2020-05-20T09:42:00Z</dcterms:created>
  <dcterms:modified xsi:type="dcterms:W3CDTF">2020-05-21T10:35:00Z</dcterms:modified>
</cp:coreProperties>
</file>